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FA4C" w14:textId="77777777" w:rsidR="00757CAF" w:rsidRDefault="00585E93">
      <w:r>
        <w:t>Development Log</w:t>
      </w:r>
    </w:p>
    <w:p w14:paraId="23ED1D3D" w14:textId="77777777" w:rsidR="00585E93" w:rsidRDefault="00585E93"/>
    <w:p w14:paraId="3BD48950" w14:textId="63B46689" w:rsidR="002557B3" w:rsidRDefault="002557B3">
      <w:r>
        <w:t>July 17, 2018</w:t>
      </w:r>
    </w:p>
    <w:p w14:paraId="1ACE86EA" w14:textId="001A7D21" w:rsidR="002557B3" w:rsidRDefault="002557B3"/>
    <w:p w14:paraId="133EFE5C" w14:textId="5ACCB95D" w:rsidR="002557B3" w:rsidRDefault="002557B3">
      <w:r>
        <w:t>Deployed Model to Slack</w:t>
      </w:r>
      <w:bookmarkStart w:id="0" w:name="_GoBack"/>
      <w:bookmarkEnd w:id="0"/>
    </w:p>
    <w:p w14:paraId="3BA1EE3D" w14:textId="77777777" w:rsidR="002557B3" w:rsidRDefault="002557B3"/>
    <w:p w14:paraId="2683D694" w14:textId="77777777" w:rsidR="002557B3" w:rsidRDefault="002557B3"/>
    <w:p w14:paraId="64EA4E2E" w14:textId="77777777" w:rsidR="002557B3" w:rsidRDefault="002557B3"/>
    <w:p w14:paraId="4AA484A9" w14:textId="77777777" w:rsidR="002557B3" w:rsidRDefault="002557B3"/>
    <w:p w14:paraId="2E58F6F2" w14:textId="77777777" w:rsidR="002557B3" w:rsidRDefault="002557B3"/>
    <w:p w14:paraId="5FFD6159" w14:textId="77777777" w:rsidR="002557B3" w:rsidRDefault="002557B3"/>
    <w:p w14:paraId="5A8768A7" w14:textId="26066FD7" w:rsidR="00585E93" w:rsidRDefault="002557B3">
      <w:r>
        <w:t>July 15</w:t>
      </w:r>
      <w:r w:rsidRPr="002557B3">
        <w:rPr>
          <w:vertAlign w:val="superscript"/>
        </w:rPr>
        <w:t>th</w:t>
      </w:r>
      <w:r>
        <w:t xml:space="preserve"> Notes</w:t>
      </w:r>
    </w:p>
    <w:p w14:paraId="3556E8E3" w14:textId="62311A9D" w:rsidR="002557B3" w:rsidRDefault="002557B3"/>
    <w:p w14:paraId="41A0603C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Sunday Notes</w:t>
      </w:r>
    </w:p>
    <w:p w14:paraId="4098C1FA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F56680A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Steps taken</w:t>
      </w:r>
    </w:p>
    <w:p w14:paraId="70E227C3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Limited to just baseball</w:t>
      </w:r>
    </w:p>
    <w:p w14:paraId="2F1C65C4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Tokenized Sentences</w:t>
      </w:r>
    </w:p>
    <w:p w14:paraId="6F78E8D7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Removed Hyperlinks from text</w:t>
      </w:r>
    </w:p>
    <w:p w14:paraId="0C897BBE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Increased scoring threshold</w:t>
      </w:r>
    </w:p>
    <w:p w14:paraId="115CD06A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Changed the vocabulary size</w:t>
      </w:r>
    </w:p>
    <w:p w14:paraId="30B42250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Changed the tokenization scheme (BPE to regex)</w:t>
      </w:r>
    </w:p>
    <w:p w14:paraId="09952C8F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Limited text to &lt; 100 characters</w:t>
      </w:r>
    </w:p>
    <w:p w14:paraId="3ADB2717" w14:textId="77777777" w:rsidR="002557B3" w:rsidRDefault="002557B3" w:rsidP="002557B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</w:p>
    <w:p w14:paraId="04777F97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7667C59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BD60E3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Possible Courses of Action</w:t>
      </w:r>
    </w:p>
    <w:p w14:paraId="493AB65C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C72D5B7" w14:textId="77777777" w:rsidR="002557B3" w:rsidRDefault="002557B3" w:rsidP="002557B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Continue to Tweak the chat engine</w:t>
      </w:r>
    </w:p>
    <w:p w14:paraId="0C7DB5B6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bigrams phrases to excluded phrases</w:t>
      </w:r>
    </w:p>
    <w:p w14:paraId="4DB0ADB4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Mandate English words</w:t>
      </w:r>
    </w:p>
    <w:p w14:paraId="0E04C123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Stopwords</w:t>
      </w:r>
    </w:p>
    <w:p w14:paraId="67722105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Remove Numbers</w:t>
      </w:r>
    </w:p>
    <w:p w14:paraId="2069BDB2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Remove ALL Special Characters</w:t>
      </w:r>
    </w:p>
    <w:p w14:paraId="139F1954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Try sentDex tweaks</w:t>
      </w:r>
    </w:p>
    <w:p w14:paraId="599B5FD0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data</w:t>
      </w:r>
    </w:p>
    <w:p w14:paraId="38B7A686" w14:textId="77777777" w:rsidR="002557B3" w:rsidRDefault="002557B3" w:rsidP="002557B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</w:p>
    <w:p w14:paraId="787C3519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00DF8CA" w14:textId="77777777" w:rsidR="002557B3" w:rsidRDefault="002557B3" w:rsidP="002557B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Use another LSTM chat engine</w:t>
      </w:r>
    </w:p>
    <w:p w14:paraId="430E4F33" w14:textId="77777777" w:rsidR="002557B3" w:rsidRDefault="002557B3" w:rsidP="002557B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 have installed https://github.com/tensorlayer/seq2seq-chatbot</w:t>
      </w:r>
    </w:p>
    <w:p w14:paraId="17012DFF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34E5AA4" w14:textId="77777777" w:rsidR="002557B3" w:rsidRDefault="002557B3" w:rsidP="002557B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0D6E430" w14:textId="77777777" w:rsidR="002557B3" w:rsidRDefault="002557B3"/>
    <w:sectPr w:rsidR="002557B3" w:rsidSect="006A0F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93"/>
    <w:rsid w:val="002557B3"/>
    <w:rsid w:val="00585E93"/>
    <w:rsid w:val="006A0F08"/>
    <w:rsid w:val="006E1A51"/>
    <w:rsid w:val="00757CAF"/>
    <w:rsid w:val="00E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CD40"/>
  <w15:chartTrackingRefBased/>
  <w15:docId w15:val="{058AA0CF-2FBE-C04A-B9D7-485F1948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3</cp:revision>
  <dcterms:created xsi:type="dcterms:W3CDTF">2018-07-17T08:18:00Z</dcterms:created>
  <dcterms:modified xsi:type="dcterms:W3CDTF">2018-07-17T08:20:00Z</dcterms:modified>
</cp:coreProperties>
</file>